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divPARAGRAPHNAM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930"/>
        <w:gridCol w:w="6986"/>
      </w:tblGrid>
      <w:tr w:rsidR="00827D53" w:rsidRPr="00285389" w14:paraId="3156167C" w14:textId="77777777" w:rsidTr="00100599">
        <w:trPr>
          <w:trHeight w:val="2169"/>
          <w:tblCellSpacing w:w="0" w:type="dxa"/>
        </w:trPr>
        <w:tc>
          <w:tcPr>
            <w:tcW w:w="29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370447" w14:textId="77777777" w:rsidR="00827D53" w:rsidRDefault="004A6E46">
            <w:pPr>
              <w:rPr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monogram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5B30EDA1" wp14:editId="7F1913C6">
                  <wp:simplePos x="0" y="0"/>
                  <wp:positionH relativeFrom="column">
                    <wp:posOffset>902544</wp:posOffset>
                  </wp:positionH>
                  <wp:positionV relativeFrom="paragraph">
                    <wp:posOffset>152400</wp:posOffset>
                  </wp:positionV>
                  <wp:extent cx="672891" cy="673271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891" cy="67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86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2AC00C4" w14:textId="77777777" w:rsidR="00827D53" w:rsidRPr="00D70155" w:rsidRDefault="004A6E46">
            <w:pPr>
              <w:pStyle w:val="divParagraph"/>
              <w:spacing w:line="880" w:lineRule="atLeast"/>
              <w:rPr>
                <w:rStyle w:val="divname"/>
                <w:rFonts w:ascii="Arial" w:eastAsia="Arial" w:hAnsi="Arial" w:cs="Arial"/>
                <w:lang w:val="fi-FI"/>
              </w:rPr>
            </w:pPr>
            <w:r w:rsidRPr="00D70155"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  <w:lang w:val="fi-FI"/>
              </w:rPr>
              <w:t>SHANTOSH</w:t>
            </w:r>
            <w:r w:rsidRPr="00D70155">
              <w:rPr>
                <w:rStyle w:val="divname"/>
                <w:rFonts w:ascii="Arial" w:eastAsia="Arial" w:hAnsi="Arial" w:cs="Arial"/>
                <w:lang w:val="fi-FI"/>
              </w:rPr>
              <w:t xml:space="preserve"> </w:t>
            </w:r>
            <w:r w:rsidRPr="00D70155"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  <w:lang w:val="fi-FI"/>
              </w:rPr>
              <w:t>KSHETRI</w:t>
            </w:r>
          </w:p>
          <w:p w14:paraId="1B5FD41A" w14:textId="77777777" w:rsidR="007A456F" w:rsidRPr="00D70155" w:rsidRDefault="007A456F">
            <w:p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  <w:lang w:val="fi-FI"/>
              </w:rPr>
            </w:pPr>
          </w:p>
          <w:p w14:paraId="45AA4CEE" w14:textId="2521C3C3" w:rsidR="00827D53" w:rsidRPr="007E4FD0" w:rsidRDefault="004A6E46">
            <w:pPr>
              <w:spacing w:line="320" w:lineRule="atLeast"/>
              <w:rPr>
                <w:rStyle w:val="div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</w:pPr>
            <w:r w:rsidRPr="007A456F"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  <w:lang w:val="fi-FI"/>
              </w:rPr>
              <w:t> </w:t>
            </w:r>
            <w:r w:rsidRPr="007A456F"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00188E6A" wp14:editId="491C392C">
                  <wp:simplePos x="0" y="0"/>
                  <wp:positionH relativeFrom="character">
                    <wp:posOffset>0</wp:posOffset>
                  </wp:positionH>
                  <wp:positionV relativeFrom="line">
                    <wp:posOffset>38156</wp:posOffset>
                  </wp:positionV>
                  <wp:extent cx="114779" cy="152923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9" cy="15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A456F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    </w:t>
            </w:r>
            <w:r w:rsidRPr="007E4FD0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Hyvinkää, 05800 Finland    </w:t>
            </w:r>
            <w:r w:rsidRPr="007E4FD0"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 </w:t>
            </w:r>
            <w:r w:rsidRPr="007E4FD0"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5ACA1D75" wp14:editId="16D8FC2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44502</wp:posOffset>
                  </wp:positionV>
                  <wp:extent cx="140148" cy="140232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E4FD0"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  <w:lang w:val="fi-FI"/>
              </w:rPr>
              <w:t> </w:t>
            </w:r>
            <w:r w:rsidRPr="007E4FD0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     442438778    </w:t>
            </w:r>
            <w:r w:rsidRPr="007E4FD0"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 </w:t>
            </w:r>
            <w:r w:rsidRPr="007E4FD0"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1D4D43AD" wp14:editId="3829F47A">
                  <wp:simplePos x="0" y="0"/>
                  <wp:positionH relativeFrom="character">
                    <wp:posOffset>0</wp:posOffset>
                  </wp:positionH>
                  <wp:positionV relativeFrom="line">
                    <wp:posOffset>50847</wp:posOffset>
                  </wp:positionV>
                  <wp:extent cx="127463" cy="127540"/>
                  <wp:effectExtent l="0" t="0" r="0" b="0"/>
                  <wp:wrapNone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63" cy="12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E4FD0"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  <w:lang w:val="fi-FI"/>
              </w:rPr>
              <w:t> </w:t>
            </w:r>
            <w:r w:rsidRPr="007E4FD0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     kshetrishantosh@gmail.com    </w:t>
            </w:r>
            <w:r w:rsidRPr="007E4FD0"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 </w:t>
            </w:r>
          </w:p>
        </w:tc>
      </w:tr>
    </w:tbl>
    <w:p w14:paraId="4EA96C96" w14:textId="77777777" w:rsidR="00827D53" w:rsidRDefault="00827D53">
      <w:pPr>
        <w:rPr>
          <w:vanish/>
        </w:rPr>
      </w:pPr>
    </w:p>
    <w:p w14:paraId="54B792A7" w14:textId="77777777" w:rsidR="00827D53" w:rsidRDefault="00827D5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827D53" w14:paraId="067CF23A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81FA8B" w14:textId="77777777" w:rsidR="00827D53" w:rsidRDefault="004A6E4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Skills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827D53" w14:paraId="5656C2B6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75733A" w14:textId="77777777" w:rsidR="00827D53" w:rsidRDefault="004A6E4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2336" behindDoc="0" locked="0" layoutInCell="1" allowOverlap="1" wp14:anchorId="3C94C1BD" wp14:editId="31D94C33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0148" cy="381369"/>
                        <wp:effectExtent l="0" t="0" r="0" b="0"/>
                        <wp:wrapNone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381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783"/>
                    <w:gridCol w:w="3783"/>
                  </w:tblGrid>
                  <w:tr w:rsidR="00827D53" w14:paraId="5FD90BEB" w14:textId="77777777">
                    <w:tc>
                      <w:tcPr>
                        <w:tcW w:w="3783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3ED22B8C" w14:textId="77777777" w:rsidR="00827D53" w:rsidRDefault="004A6E46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Front-End Skills: HTML, CSS, Bootstrap</w:t>
                        </w:r>
                      </w:p>
                      <w:p w14:paraId="1FDD6B89" w14:textId="77777777" w:rsidR="00827D53" w:rsidRDefault="004A6E46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Scripting Languages: PHP, Python, JavaScript</w:t>
                        </w:r>
                      </w:p>
                      <w:p w14:paraId="0C7319CD" w14:textId="77777777" w:rsidR="00827D53" w:rsidRDefault="004A6E46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Agile Workflow</w:t>
                        </w:r>
                      </w:p>
                      <w:p w14:paraId="36B17556" w14:textId="77777777" w:rsidR="00827D53" w:rsidRDefault="004A6E46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JS Frameworks: React, React-Native</w:t>
                        </w:r>
                      </w:p>
                      <w:p w14:paraId="50EF2FFE" w14:textId="77777777" w:rsidR="00827D53" w:rsidRDefault="004A6E46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Databases: SQL Server, MongoDB</w:t>
                        </w:r>
                      </w:p>
                      <w:p w14:paraId="0311159E" w14:textId="77777777" w:rsidR="00827D53" w:rsidRDefault="004A6E46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Azure Deployment</w:t>
                        </w:r>
                      </w:p>
                    </w:tc>
                    <w:tc>
                      <w:tcPr>
                        <w:tcW w:w="3783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417708EB" w14:textId="77777777" w:rsidR="00827D53" w:rsidRDefault="004A6E46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WordPress</w:t>
                        </w:r>
                      </w:p>
                      <w:p w14:paraId="0E9DF3E5" w14:textId="77777777" w:rsidR="00827D53" w:rsidRDefault="004A6E46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Git and GitHub</w:t>
                        </w:r>
                      </w:p>
                      <w:p w14:paraId="5CA25E79" w14:textId="77777777" w:rsidR="00827D53" w:rsidRDefault="004A6E46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Time Management</w:t>
                        </w:r>
                      </w:p>
                      <w:p w14:paraId="5C0F3055" w14:textId="77777777" w:rsidR="00827D53" w:rsidRDefault="004A6E46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Test Automation</w:t>
                        </w:r>
                      </w:p>
                      <w:p w14:paraId="4DBE07B1" w14:textId="77777777" w:rsidR="00827D53" w:rsidRDefault="004A6E46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Selenium</w:t>
                        </w:r>
                      </w:p>
                      <w:p w14:paraId="456D9C8E" w14:textId="77777777" w:rsidR="005D3B39" w:rsidRDefault="005D3B39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Robot Framework</w:t>
                        </w:r>
                      </w:p>
                      <w:p w14:paraId="191BBA9F" w14:textId="1D80EF5D" w:rsidR="00393EE7" w:rsidRDefault="00393EE7" w:rsidP="00393EE7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Atlassian Tool Suite</w:t>
                        </w:r>
                      </w:p>
                      <w:p w14:paraId="766B8671" w14:textId="65E851E5" w:rsidR="005B767B" w:rsidRDefault="005B767B" w:rsidP="00393EE7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Azure DevOps</w:t>
                        </w:r>
                      </w:p>
                      <w:p w14:paraId="1C9AA2BF" w14:textId="38C9F5FF" w:rsidR="005B767B" w:rsidRDefault="005B767B" w:rsidP="00393EE7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Java Basic</w:t>
                        </w:r>
                      </w:p>
                      <w:p w14:paraId="0E39F0D6" w14:textId="0D45AF95" w:rsidR="00393EE7" w:rsidRDefault="00393EE7" w:rsidP="00393EE7">
                        <w:pPr>
                          <w:pStyle w:val="divdocumentulli"/>
                          <w:spacing w:line="320" w:lineRule="atLeast"/>
                          <w:ind w:left="520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4AB2FD5" w14:textId="77777777" w:rsidR="00827D53" w:rsidRDefault="00827D53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5978B322" w14:textId="77777777" w:rsidR="00827D53" w:rsidRDefault="00827D5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02654A81" w14:textId="77777777" w:rsidR="00827D53" w:rsidRDefault="00827D5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827D53" w14:paraId="6B101B09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E7E985" w14:textId="77777777" w:rsidR="00827D53" w:rsidRDefault="004A6E4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Work History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827D53" w14:paraId="3B49BC68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F63EB5" w14:textId="77777777" w:rsidR="00827D53" w:rsidRDefault="004A6E4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784D0083" wp14:editId="3D19A670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2D05063" w14:textId="77777777" w:rsidR="00827D53" w:rsidRDefault="004A6E4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Logistics Worker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08/2017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12/2020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2CA89F61" w14:textId="77777777" w:rsidR="00827D53" w:rsidRDefault="004A6E4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Lidl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suomi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ky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|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Hämeenlinna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FI</w:t>
                  </w:r>
                </w:p>
                <w:p w14:paraId="5BF72374" w14:textId="3822ECDB" w:rsidR="00827D53" w:rsidRDefault="004A6E46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Performed duties in accordance with applicable standards, policies</w:t>
                  </w:r>
                  <w:r w:rsidR="00100599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,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and regulatory guidelines to promote </w:t>
                  </w:r>
                  <w:r w:rsidR="00100599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safe working environment.</w:t>
                  </w:r>
                </w:p>
                <w:p w14:paraId="2CAE0E46" w14:textId="58BB12D2" w:rsidR="00827D53" w:rsidRDefault="004A6E46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Worked flexible </w:t>
                  </w:r>
                  <w:r w:rsidR="006A62A0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hours,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night, weekend, and holiday shifts.</w:t>
                  </w:r>
                </w:p>
                <w:p w14:paraId="33180377" w14:textId="12C6868D" w:rsidR="006A62A0" w:rsidRDefault="006A62A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Get </w:t>
                  </w:r>
                  <w:r w:rsidR="000F54AA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an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order via </w:t>
                  </w:r>
                  <w:r w:rsidR="000F54AA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the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system and delivered </w:t>
                  </w:r>
                  <w:r w:rsidR="000F54AA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it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to the right store’s lane number.</w:t>
                  </w:r>
                </w:p>
              </w:tc>
            </w:tr>
          </w:tbl>
          <w:p w14:paraId="16CDA2E6" w14:textId="77777777" w:rsidR="00827D53" w:rsidRDefault="00827D53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827D53" w14:paraId="1336D7CE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EEFF1C" w14:textId="77777777" w:rsidR="00827D53" w:rsidRDefault="004A6E4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1C12F27A" wp14:editId="1DECF95B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3" name="Picture 1000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0BDBFCC" w14:textId="77777777" w:rsidR="00827D53" w:rsidRDefault="004A6E4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Bar Team Member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02/2014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08/2017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A73BACB" w14:textId="77777777" w:rsidR="00827D53" w:rsidRDefault="004A6E4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Comfort family hotel oy | PIETARSAARI, FI</w:t>
                  </w:r>
                </w:p>
                <w:p w14:paraId="24D1D4BD" w14:textId="77777777" w:rsidR="00827D53" w:rsidRDefault="004A6E46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Kept bar presentable and well-stocked to meet customer needs.</w:t>
                  </w:r>
                </w:p>
                <w:p w14:paraId="20DB2C15" w14:textId="77777777" w:rsidR="00827D53" w:rsidRDefault="004A6E46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Organized bar inventory and storage procedures to keep stock within optimal levels and meet expected customer demands.</w:t>
                  </w:r>
                </w:p>
              </w:tc>
            </w:tr>
          </w:tbl>
          <w:p w14:paraId="3A01B9D3" w14:textId="77777777" w:rsidR="00827D53" w:rsidRDefault="00827D53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827D53" w14:paraId="13153355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42B222" w14:textId="77777777" w:rsidR="00827D53" w:rsidRDefault="004A6E4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2726D307" wp14:editId="177A8B83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5" name="Picture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CB8C46D" w14:textId="3AC1C4D5" w:rsidR="00827D53" w:rsidRDefault="004A6E4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Accounts Manager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</w:t>
                  </w:r>
                  <w:r w:rsidR="00285389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2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/201</w:t>
                  </w:r>
                  <w:r w:rsidR="00285389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 w:rsidR="00285389">
                    <w:rPr>
                      <w:rStyle w:val="jobdates"/>
                      <w:rFonts w:eastAsia="Arial"/>
                    </w:rPr>
                    <w:t>06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/201</w:t>
                  </w:r>
                  <w:r w:rsidR="00285389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3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07547007" w14:textId="17FD549D" w:rsidR="00827D53" w:rsidRDefault="004A6E4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Yeti traders | Bhaktapur, Nepal</w:t>
                  </w:r>
                </w:p>
                <w:p w14:paraId="4D5A7BB5" w14:textId="77777777" w:rsidR="00827D53" w:rsidRDefault="004A6E46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Collaborated with purchasing department to reconcile vendor invoices and facilitate payments.</w:t>
                  </w:r>
                </w:p>
                <w:p w14:paraId="2348AD51" w14:textId="77777777" w:rsidR="00827D53" w:rsidRDefault="004A6E46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Prepared monthly reports for payment and account reconciliations and financial statements.</w:t>
                  </w:r>
                </w:p>
                <w:p w14:paraId="362DB8BE" w14:textId="629984B2" w:rsidR="00827D53" w:rsidRDefault="004A6E46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Managed payroll operations for a team of 20 employees.</w:t>
                  </w:r>
                </w:p>
              </w:tc>
            </w:tr>
          </w:tbl>
          <w:p w14:paraId="2F5F0358" w14:textId="77777777" w:rsidR="00827D53" w:rsidRDefault="00827D5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63EA20D4" w14:textId="77777777" w:rsidR="00827D53" w:rsidRDefault="00827D5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827D53" w14:paraId="506276A7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FA48E6" w14:textId="77777777" w:rsidR="00827D53" w:rsidRDefault="004A6E4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Education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827D53" w14:paraId="5F91FF4A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CB57E7" w14:textId="77777777" w:rsidR="00827D53" w:rsidRDefault="004A6E4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5346DD81" wp14:editId="60AC918D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7" name="Picture 1000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EF8032C" w14:textId="77777777" w:rsidR="00827D53" w:rsidRDefault="004A6E46">
                  <w:pPr>
                    <w:pStyle w:val="singlecolumnspanpaddedlinenth-child1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proofErr w:type="gramStart"/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Bachelor's</w:t>
                  </w:r>
                  <w:proofErr w:type="gramEnd"/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in Computer Application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Computer And Information Sciences</w:t>
                  </w:r>
                </w:p>
                <w:p w14:paraId="6B9E890C" w14:textId="36849D6C" w:rsidR="00827D53" w:rsidRDefault="004A6E4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Häme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University of Applied Sciences,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Hämeenlinna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Finland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3BFC77F0" w14:textId="77777777" w:rsidR="00827D53" w:rsidRDefault="004A6E46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On-going</w:t>
                  </w:r>
                </w:p>
              </w:tc>
            </w:tr>
          </w:tbl>
          <w:p w14:paraId="7EFB9032" w14:textId="77777777" w:rsidR="00827D53" w:rsidRDefault="00827D53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827D53" w14:paraId="66863747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D7D7F6" w14:textId="77777777" w:rsidR="00827D53" w:rsidRDefault="004A6E4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7456" behindDoc="0" locked="0" layoutInCell="1" allowOverlap="1" wp14:anchorId="5758B972" wp14:editId="01CF217C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9" name="Picture 10001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A84AD57" w14:textId="2A7A4F42" w:rsidR="00827D53" w:rsidRDefault="004A6E4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Bachelor’s</w:t>
                  </w:r>
                  <w:proofErr w:type="spellEnd"/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of Hospitality Management</w:t>
                  </w:r>
                  <w:proofErr w:type="gramEnd"/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Tourism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11/2015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2EFACC8E" w14:textId="77777777" w:rsidR="00827D53" w:rsidRDefault="004A6E4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Centria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University of Applied Sciences,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Pietarsaari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Finland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46039AE0" w14:textId="77777777" w:rsidR="00827D53" w:rsidRDefault="00827D53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827D53" w14:paraId="19137097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59556D" w14:textId="77777777" w:rsidR="00827D53" w:rsidRDefault="004A6E4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8480" behindDoc="0" locked="0" layoutInCell="1" allowOverlap="1" wp14:anchorId="02444813" wp14:editId="108DB2F6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21" name="Picture 10002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52EE61A" w14:textId="77777777" w:rsidR="00827D53" w:rsidRDefault="004A6E4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Master's Degree in Business Studies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Business Studies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09/2010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33E536D" w14:textId="313F7397" w:rsidR="00827D53" w:rsidRDefault="004A6E4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lastRenderedPageBreak/>
                    <w:t>Tribhuvan University, Kathmandu, Nepal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9D30B3A" w14:textId="77777777" w:rsidR="00827D53" w:rsidRDefault="00827D5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6C6EC28D" w14:textId="77777777" w:rsidR="00827D53" w:rsidRDefault="00827D5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827D53" w14:paraId="63119E94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2A8BEA" w14:textId="77777777" w:rsidR="00827D53" w:rsidRDefault="004A6E4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Languages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lnggWrapper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66"/>
            </w:tblGrid>
            <w:tr w:rsidR="00827D53" w14:paraId="512E7657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46710B" w14:textId="77777777" w:rsidR="00827D53" w:rsidRDefault="004A6E4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9504" behindDoc="0" locked="0" layoutInCell="1" allowOverlap="1" wp14:anchorId="2717385E" wp14:editId="40DA386C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23" name="Picture 10002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ocumentlangSeclnggparatable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633"/>
                    <w:gridCol w:w="300"/>
                    <w:gridCol w:w="3633"/>
                  </w:tblGrid>
                  <w:tr w:rsidR="00827D53" w14:paraId="5C9472A0" w14:textId="77777777">
                    <w:trPr>
                      <w:tblCellSpacing w:w="0" w:type="dxa"/>
                    </w:trPr>
                    <w:tc>
                      <w:tcPr>
                        <w:tcW w:w="7566" w:type="dxa"/>
                        <w:gridSpan w:val="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86B6F2A" w14:textId="77777777" w:rsidR="00827D53" w:rsidRDefault="004A6E46">
                        <w:pPr>
                          <w:spacing w:line="320" w:lineRule="atLeast"/>
                          <w:rPr>
                            <w:rStyle w:val="divdocumentdivparagraphWrapperdivparaCell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Nepali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Native language</w:t>
                        </w:r>
                      </w:p>
                    </w:tc>
                  </w:tr>
                  <w:tr w:rsidR="00827D53" w14:paraId="303C26AB" w14:textId="77777777">
                    <w:trPr>
                      <w:tblCellSpacing w:w="0" w:type="dxa"/>
                    </w:trPr>
                    <w:tc>
                      <w:tcPr>
                        <w:tcW w:w="3633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5FE5232" w14:textId="77777777" w:rsidR="00827D53" w:rsidRDefault="004A6E46">
                        <w:pPr>
                          <w:tabs>
                            <w:tab w:val="right" w:pos="3613"/>
                          </w:tabs>
                          <w:spacing w:line="320" w:lineRule="atLeast"/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English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ab/>
                          <w:t>C2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48A41B7C" w14:textId="77777777" w:rsidR="00827D53" w:rsidRDefault="004A6E46">
                        <w:pPr>
                          <w:pStyle w:val="documentsliced-rect"/>
                          <w:spacing w:before="100" w:line="120" w:lineRule="exac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noProof/>
                            <w:color w:val="231F20"/>
                            <w:sz w:val="22"/>
                            <w:szCs w:val="22"/>
                          </w:rPr>
                          <w:drawing>
                            <wp:inline distT="0" distB="0" distL="0" distR="0" wp14:anchorId="0EB3596F" wp14:editId="117AB4C5">
                              <wp:extent cx="2296491" cy="76775"/>
                              <wp:effectExtent l="0" t="0" r="0" b="0"/>
                              <wp:docPr id="100025" name="Picture 10002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5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96491" cy="76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ABF3D49" w14:textId="77777777" w:rsidR="00827D53" w:rsidRDefault="004A6E46">
                        <w:pPr>
                          <w:spacing w:line="270" w:lineRule="exact"/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Proficient</w:t>
                        </w:r>
                      </w:p>
                    </w:tc>
                    <w:tc>
                      <w:tcPr>
                        <w:tcW w:w="3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59F002B" w14:textId="77777777" w:rsidR="00827D53" w:rsidRDefault="00827D53"/>
                    </w:tc>
                    <w:tc>
                      <w:tcPr>
                        <w:tcW w:w="3633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FD66BFA" w14:textId="77777777" w:rsidR="00827D53" w:rsidRDefault="004A6E46">
                        <w:pPr>
                          <w:tabs>
                            <w:tab w:val="right" w:pos="3613"/>
                          </w:tabs>
                          <w:spacing w:line="320" w:lineRule="atLeast"/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Finnish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ab/>
                          <w:t>A2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0FF9477D" w14:textId="77777777" w:rsidR="00827D53" w:rsidRDefault="004A6E46">
                        <w:pPr>
                          <w:pStyle w:val="documentsliced-rect"/>
                          <w:spacing w:before="100" w:line="120" w:lineRule="exac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noProof/>
                            <w:color w:val="231F20"/>
                            <w:sz w:val="22"/>
                            <w:szCs w:val="22"/>
                          </w:rPr>
                          <w:drawing>
                            <wp:inline distT="0" distB="0" distL="0" distR="0" wp14:anchorId="2B759AF2" wp14:editId="59C6044A">
                              <wp:extent cx="2296491" cy="76775"/>
                              <wp:effectExtent l="0" t="0" r="0" b="0"/>
                              <wp:docPr id="100029" name="Picture 100029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9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96491" cy="76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9384F03" w14:textId="77777777" w:rsidR="00827D53" w:rsidRDefault="004A6E46">
                        <w:pPr>
                          <w:spacing w:line="270" w:lineRule="exact"/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Elementary</w:t>
                        </w:r>
                      </w:p>
                    </w:tc>
                  </w:tr>
                  <w:tr w:rsidR="00827D53" w14:paraId="4CDBF3C6" w14:textId="77777777">
                    <w:trPr>
                      <w:gridAfter w:val="2"/>
                      <w:wAfter w:w="3933" w:type="dxa"/>
                      <w:tblCellSpacing w:w="0" w:type="dxa"/>
                    </w:trPr>
                    <w:tc>
                      <w:tcPr>
                        <w:tcW w:w="3633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EA43C46" w14:textId="77777777" w:rsidR="00827D53" w:rsidRDefault="004A6E46">
                        <w:pPr>
                          <w:tabs>
                            <w:tab w:val="right" w:pos="3613"/>
                          </w:tabs>
                          <w:spacing w:line="320" w:lineRule="atLeast"/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Hindi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ab/>
                          <w:t>C1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4DA90E37" w14:textId="77777777" w:rsidR="00827D53" w:rsidRDefault="004A6E46">
                        <w:pPr>
                          <w:pStyle w:val="documentsliced-rect"/>
                          <w:spacing w:before="100" w:line="120" w:lineRule="exac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noProof/>
                            <w:color w:val="231F20"/>
                            <w:sz w:val="22"/>
                            <w:szCs w:val="22"/>
                          </w:rPr>
                          <w:drawing>
                            <wp:inline distT="0" distB="0" distL="0" distR="0" wp14:anchorId="1C9F6493" wp14:editId="29E21F24">
                              <wp:extent cx="2296491" cy="76775"/>
                              <wp:effectExtent l="0" t="0" r="0" b="0"/>
                              <wp:docPr id="100033" name="Picture 10003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3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96491" cy="76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9932414" w14:textId="77777777" w:rsidR="00827D53" w:rsidRDefault="004A6E46">
                        <w:pPr>
                          <w:spacing w:line="270" w:lineRule="exact"/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Advanced</w:t>
                        </w:r>
                      </w:p>
                    </w:tc>
                  </w:tr>
                </w:tbl>
                <w:p w14:paraId="2D23CAF9" w14:textId="77777777" w:rsidR="00827D53" w:rsidRDefault="00827D53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7E7ED72C" w14:textId="77777777" w:rsidR="00827D53" w:rsidRDefault="00827D5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35FD8DAD" w14:textId="77777777" w:rsidR="00827D53" w:rsidRDefault="004A6E46">
      <w:pPr>
        <w:spacing w:line="20" w:lineRule="auto"/>
        <w:rPr>
          <w:rFonts w:ascii="Arial" w:eastAsia="Arial" w:hAnsi="Arial" w:cs="Arial"/>
          <w:color w:val="231F20"/>
          <w:sz w:val="22"/>
          <w:szCs w:val="22"/>
        </w:rPr>
      </w:pPr>
      <w:r>
        <w:rPr>
          <w:color w:val="FFFFFF"/>
          <w:sz w:val="2"/>
        </w:rPr>
        <w:t>.</w:t>
      </w:r>
    </w:p>
    <w:sectPr w:rsidR="00827D53">
      <w:pgSz w:w="11906" w:h="16838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D04CB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D29E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DAC4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3C20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B0D1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BC6A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1E66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9A6C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B64A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598A9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18E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2EBE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D64B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56B0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F884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0656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3EA0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40BD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77A43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7020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C8F2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2415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D88C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B840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4AFE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8E90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9801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E063D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6026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D269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68E7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E65C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C85B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E89D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2841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C0E0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D1E74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2EA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B05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D6C6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3A1F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D2E8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7AA0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42D7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5AD2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953050024">
    <w:abstractNumId w:val="0"/>
  </w:num>
  <w:num w:numId="2" w16cid:durableId="80641206">
    <w:abstractNumId w:val="1"/>
  </w:num>
  <w:num w:numId="3" w16cid:durableId="1274483392">
    <w:abstractNumId w:val="2"/>
  </w:num>
  <w:num w:numId="4" w16cid:durableId="478501170">
    <w:abstractNumId w:val="3"/>
  </w:num>
  <w:num w:numId="5" w16cid:durableId="1285692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53"/>
    <w:rsid w:val="000F54AA"/>
    <w:rsid w:val="00100599"/>
    <w:rsid w:val="00262659"/>
    <w:rsid w:val="00285389"/>
    <w:rsid w:val="00393EE7"/>
    <w:rsid w:val="004A6E46"/>
    <w:rsid w:val="005567F7"/>
    <w:rsid w:val="005B767B"/>
    <w:rsid w:val="005D3B39"/>
    <w:rsid w:val="00654753"/>
    <w:rsid w:val="006A62A0"/>
    <w:rsid w:val="007A456F"/>
    <w:rsid w:val="007E4FD0"/>
    <w:rsid w:val="00827D53"/>
    <w:rsid w:val="00D7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DD1AD0"/>
  <w15:docId w15:val="{32E28282-5486-48EB-96D3-7BBFC4A5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  <w:rPr>
      <w:color w:val="231F20"/>
    </w:rPr>
  </w:style>
  <w:style w:type="paragraph" w:customStyle="1" w:styleId="divdocumentdivfirstsection">
    <w:name w:val="div_document_div_firstsection"/>
    <w:basedOn w:val="Normal"/>
  </w:style>
  <w:style w:type="character" w:customStyle="1" w:styleId="monogram">
    <w:name w:val="monogram"/>
    <w:basedOn w:val="DefaultParagraphFont"/>
  </w:style>
  <w:style w:type="character" w:customStyle="1" w:styleId="divname">
    <w:name w:val="div_name"/>
    <w:basedOn w:val="div"/>
    <w:rPr>
      <w:color w:val="0187DE"/>
      <w:sz w:val="68"/>
      <w:szCs w:val="68"/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Paragraph">
    <w:name w:val="div Paragraph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ocumentprofTitle">
    <w:name w:val="document_profTitle"/>
    <w:basedOn w:val="Normal"/>
    <w:pPr>
      <w:pBdr>
        <w:bottom w:val="none" w:sz="0" w:space="2" w:color="auto"/>
      </w:pBdr>
    </w:pPr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sectionSECTIONCNTC">
    <w:name w:val="div_document_section_SECTION_CNTC"/>
    <w:basedOn w:val="Normal"/>
  </w:style>
  <w:style w:type="character" w:customStyle="1" w:styleId="divaddress">
    <w:name w:val="div_address"/>
    <w:basedOn w:val="div"/>
    <w:rPr>
      <w:sz w:val="22"/>
      <w:szCs w:val="22"/>
      <w:bdr w:val="none" w:sz="0" w:space="0" w:color="auto"/>
      <w:vertAlign w:val="baseline"/>
    </w:rPr>
  </w:style>
  <w:style w:type="character" w:customStyle="1" w:styleId="divdocumenticonstable">
    <w:name w:val="div_document_iconstable"/>
    <w:basedOn w:val="DefaultParagraphFont"/>
  </w:style>
  <w:style w:type="character" w:customStyle="1" w:styleId="divdocumenticonstableiconPlaceL">
    <w:name w:val="div_document_iconstable_iconPlaceL"/>
    <w:basedOn w:val="DefaultParagraphFont"/>
  </w:style>
  <w:style w:type="character" w:customStyle="1" w:styleId="divdocumenticonstablemltField">
    <w:name w:val="div_document_iconstable_mltField"/>
    <w:basedOn w:val="DefaultParagraphFont"/>
  </w:style>
  <w:style w:type="table" w:customStyle="1" w:styleId="divdocumentdivPARAGRAPHCNTC">
    <w:name w:val="div_document_div_PARAGRAPH_CNTC"/>
    <w:basedOn w:val="TableNormal"/>
    <w:tblPr/>
  </w:style>
  <w:style w:type="character" w:customStyle="1" w:styleId="divdocumentsectiontwocolsectiondivheading">
    <w:name w:val="div_document_section_twocolsection_div_heading"/>
    <w:basedOn w:val="DefaultParagraphFont"/>
  </w:style>
  <w:style w:type="paragraph" w:customStyle="1" w:styleId="divdocumentsectiontwocolsectiondivheadingdivsectiontitle">
    <w:name w:val="div_document_section_twocolsection_div_heading_div_sectiontitle"/>
    <w:basedOn w:val="Normal"/>
    <w:pPr>
      <w:pBdr>
        <w:top w:val="none" w:sz="0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DefaultParagraphFont"/>
  </w:style>
  <w:style w:type="character" w:customStyle="1" w:styleId="divdocumentsectiontwocolsectiondivparagraphWrapper">
    <w:name w:val="div_document_section_twocolsection_div_paragraphWrapper"/>
    <w:basedOn w:val="DefaultParagraphFont"/>
  </w:style>
  <w:style w:type="character" w:customStyle="1" w:styleId="divdocumentdivparagraphWrapperdivparaCell">
    <w:name w:val="div_document_div_paragraphWrapper_div_paraCell"/>
    <w:basedOn w:val="DefaultParagraphFont"/>
  </w:style>
  <w:style w:type="character" w:customStyle="1" w:styleId="divdocumentdivparagraphsinglecolumn">
    <w:name w:val="div_document_div_paragraph_singlecolumn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8" w:color="auto"/>
      </w:pBdr>
    </w:pPr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table" w:customStyle="1" w:styleId="divdocumentsectiontwocolsectionnotlangSecnotskliSecdivparagraphWrapperdivparagraph">
    <w:name w:val="div_document_section_twocolsection_not(.langSec)_not(.skliSec)_div_paragraphWrapper_div_paragraph"/>
    <w:basedOn w:val="TableNormal"/>
    <w:tblPr/>
  </w:style>
  <w:style w:type="table" w:customStyle="1" w:styleId="divdocumentsectiontwocolsection">
    <w:name w:val="div_document_section_twocolsection"/>
    <w:basedOn w:val="TableNormal"/>
    <w:tblPr/>
  </w:style>
  <w:style w:type="paragraph" w:customStyle="1" w:styleId="singlecolumnspanpaddedlinenth-child1">
    <w:name w:val="singlecolumn_span_paddedline_nth-child(1)"/>
    <w:basedOn w:val="Normal"/>
  </w:style>
  <w:style w:type="character" w:customStyle="1" w:styleId="singlecolumnspanpaddedlinenth-child1Character">
    <w:name w:val="singlecolumn_span_paddedline_nth-child(1) Character"/>
    <w:basedOn w:val="DefaultParagraphFont"/>
  </w:style>
  <w:style w:type="character" w:customStyle="1" w:styleId="jobtitle">
    <w:name w:val="jobtitle"/>
    <w:basedOn w:val="DefaultParagraphFont"/>
    <w:rPr>
      <w:b/>
      <w:bCs/>
      <w:caps/>
      <w:color w:val="0187DE"/>
    </w:rPr>
  </w:style>
  <w:style w:type="character" w:customStyle="1" w:styleId="datesWrapper">
    <w:name w:val="datesWrapper"/>
    <w:basedOn w:val="DefaultParagraphFont"/>
    <w:rPr>
      <w:i/>
      <w:iCs/>
    </w:rPr>
  </w:style>
  <w:style w:type="character" w:customStyle="1" w:styleId="jobdates">
    <w:name w:val="jobdates"/>
    <w:basedOn w:val="DefaultParagraphFont"/>
    <w:rPr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egree">
    <w:name w:val="degree"/>
    <w:basedOn w:val="DefaultParagraphFont"/>
    <w:rPr>
      <w:b/>
      <w:bCs/>
    </w:rPr>
  </w:style>
  <w:style w:type="paragraph" w:customStyle="1" w:styleId="p">
    <w:name w:val="p"/>
    <w:basedOn w:val="Normal"/>
  </w:style>
  <w:style w:type="character" w:customStyle="1" w:styleId="lnggParaWrapper">
    <w:name w:val="lnggParaWrapper"/>
    <w:basedOn w:val="DefaultParagraphFont"/>
  </w:style>
  <w:style w:type="character" w:customStyle="1" w:styleId="documentlangSecparagraph">
    <w:name w:val="document_langSec_paragraph"/>
    <w:basedOn w:val="DefaultParagraphFont"/>
  </w:style>
  <w:style w:type="character" w:customStyle="1" w:styleId="documentlangSecnativeLangParafield">
    <w:name w:val="document_langSec_nativeLangPara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documentsliced-rect">
    <w:name w:val="document_sliced-rect"/>
    <w:basedOn w:val="Normal"/>
  </w:style>
  <w:style w:type="character" w:customStyle="1" w:styleId="documentsliced-rectCharacter">
    <w:name w:val="document_sliced-rect Character"/>
    <w:basedOn w:val="DefaultParagraphFont"/>
  </w:style>
  <w:style w:type="table" w:customStyle="1" w:styleId="documentlangSeclnggparatable">
    <w:name w:val="document_langSec_lnggparatable"/>
    <w:basedOn w:val="TableNormal"/>
    <w:tblPr/>
  </w:style>
  <w:style w:type="table" w:customStyle="1" w:styleId="lnggWrapperTable">
    <w:name w:val="lnggWrapper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SHANTOSH KSHETRI</dc:title>
  <dc:creator>shantosh</dc:creator>
  <cp:lastModifiedBy>Shantosh Kshetri</cp:lastModifiedBy>
  <cp:revision>3</cp:revision>
  <dcterms:created xsi:type="dcterms:W3CDTF">2022-10-04T07:01:00Z</dcterms:created>
  <dcterms:modified xsi:type="dcterms:W3CDTF">2022-10-17T16:08:00Z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8af57563-46a2-4011-b460-8dcc7df97010</vt:lpwstr>
  </property>
  <property fmtid="{D5CDD505-2E9C-101B-9397-08002B2CF9AE}" pid="3" name="x1ye=0">
    <vt:lpwstr>DEsAAB+LCAAAAAAABAAcm8WyrFgURD+IAW5DXC7uMMPdna/vej0n4sCWzJUUxSA4DBM0zFIIjNMoDFG4yPACLSIsi+ECso5iR/jaWgZb2yXb2nxstbQ0Tb7CrjCGLkiAIQwBJ0+PJ70NDWp5t3s+/kktH1i2zysuOffgRq9TKtodSCTLLDoDqtDcp3T2GF+9hP+BQSh4V7XTf/Sd+IB+ahqC9eXsma0Wju+xp5FYe5Wnaar158To9LcvvmCGPaG</vt:lpwstr>
  </property>
  <property fmtid="{D5CDD505-2E9C-101B-9397-08002B2CF9AE}" pid="4" name="x1ye=1">
    <vt:lpwstr>xO71BU9pXw/6217GatLqGzcYX+9HqpiCDreGgMnC+2CtcCh1CrzYSQRvQ5ziJUw9vqurinx3q0nmf4SQLaqBibvQCzrbJQOn2dHejLj/1niaHn+xE0348CB4h9Va+GC//eYwzCPga0qauN/WNDZ90DtwXsBAAbFvgnEMeVJbFxP6DEmlZVsg8Pv4n55V7kbGF6PpfAvcyG5EkyxV7OHHfacA6Cjf5cLqLvA3gZNdjdvhE5KRxnGFhDEz3UR7j+a</vt:lpwstr>
  </property>
  <property fmtid="{D5CDD505-2E9C-101B-9397-08002B2CF9AE}" pid="5" name="x1ye=10">
    <vt:lpwstr>JOX7kp+4E122bQrMmgJmoQAOOJCg6LOrZ1+GFq61FD87h+TK2gCKj1Dj1PG10gmqQmZzfv6FPEluS1+bj+CGKkPa+4/gYLx9+buBHhnjJQPIZ0Ov9EBCt7y6GF5iHEbw3/HnYj1DFbhrEdX5RsTUdPtkbJp+c0CsPmM3YxCMGygrr7qpyNCcX6K2YRmg5DnnRWLfqwSYcQR7kb0NI5cLcDZsFdySNPE4STorJFKtnzyanr0XdBdNBGfGb5jmWVs</vt:lpwstr>
  </property>
  <property fmtid="{D5CDD505-2E9C-101B-9397-08002B2CF9AE}" pid="6" name="x1ye=11">
    <vt:lpwstr>3cdwmKcW48v+wiEH2YOzhhpsbYTRNH4jxw9X39RPuYL5XQo7SFwaQOoM0rRs3hNM5EMrlcqfNyJ1piFuCmukiXmJZCdmTMOTB0s/+S+hzv/npbkVjFqwhtI6GN5CTupxcBW45WHXNcgq4znlONPCywkRkwTYx50ItEBrMPQ0f9iLD20TG/sW1tR2U8dlRBENYlbaPDfJMbVwphAmrR7Og+UJ9oSvnYFH2NuPwhGQyMAJnwKngygCTxE3LLbbwp4</vt:lpwstr>
  </property>
  <property fmtid="{D5CDD505-2E9C-101B-9397-08002B2CF9AE}" pid="7" name="x1ye=12">
    <vt:lpwstr>JeMCk8tPIf8wKJd0B/Job+FOFGH7SHQuT0a7mP8jMZwAdOMw4k7WDrTbx5J8JlERDvJHs6Wyn17FIJJJXr3+yPD1IvQjjucp1SQP9U+6YG1xS5xml+JqgvX3Mtxtsc/0MqSRkAitWADzg3LwfSMgkc3qd6CbCT78WDRRufbfKiPeWe5Th1yojTdS8+GxsuEGmwVBjnBH7EBy7DL3bj5J8t0XWH47yybGBQbsEH3pQMjItXSNzgO7toXzT09wjUe</vt:lpwstr>
  </property>
  <property fmtid="{D5CDD505-2E9C-101B-9397-08002B2CF9AE}" pid="8" name="x1ye=13">
    <vt:lpwstr>Je714ViXOsEjeTXX7C+vqkGkhoKJbjX3mxxPT2D1fvIRr4viJ8IrdpxB+5P5HVPoMStCi6i7S919wz+5jLcgs1remB4KjLb/8MwWuVWqCsmoKVPSNinqxbqbluumHWzjKRvaydhlkbRj9tPWYDcdvtNL26/uzXvDLkLobG99fD34ebo5V1Ka2zRMiY+XH5slN5VBiMKkVev9QR8AUfBUnf/6jqL3HvbkKGQjSbbzYK4b1woylInvkhy7g8G7GsT</vt:lpwstr>
  </property>
  <property fmtid="{D5CDD505-2E9C-101B-9397-08002B2CF9AE}" pid="9" name="x1ye=14">
    <vt:lpwstr>SWcxIIe9UtSR+4BK+2ArdHQWYBBRYifSXx3IeYY5+TpvSRSy3SwwV8Wqj/ATXQiPJA4h4eW1zxzATqq3/AH/8H1JeZpTqY8T9WojtcYFuF7dy2493I6FFzRh9hnDJk3yUyPe387DfVN+DkBFB4D0BYY4YwK+ljLWdzYy/wVbQX2JzOqscpOOks9uI0EoyP/5F9kQcGMoeBGvMVR0SR79IAPCn3FQSVqRk7sqQ9mqA7pMHjr9RmeVFhDlNt+BpsS</vt:lpwstr>
  </property>
  <property fmtid="{D5CDD505-2E9C-101B-9397-08002B2CF9AE}" pid="10" name="x1ye=15">
    <vt:lpwstr>FIZPMtYPLs+COw/Hr5/KtcUuYpvc9nnXM0/EfvUDTmlyZbCqB+TmWD1pcht6DWqE9UZ+2hASdt346VAFyhFSzmTLKD9Imkb0k0O2h8RyRmObHrcDXLBQvjmSO/fnMfdQga9/k+zf+nRj0oMmGGlt5S/seGWg+fdc6Z/qnBP9/s4OT7T1aMd6V+5UPh4EiTkuCyperAa4rD9dPxwylOPAozarJi1iVw6CFHrUhq+9OhoBWYHlMvg/P09xRXwLEGo</vt:lpwstr>
  </property>
  <property fmtid="{D5CDD505-2E9C-101B-9397-08002B2CF9AE}" pid="11" name="x1ye=16">
    <vt:lpwstr>ELnEDZb2m9PUQ7lmP9qcsO83Q78tfXX21aOQRjApUJfxJuba9je2XunPyuppEyPDUUU0U8mgLmz/MzKaOeiNtLPaiAxKWvFbMgV4B/xoBc8w7t0kNHgx1+seH7YSML8r30AQXLwJGG8DsVTnk9zaVmWX076+0G6fxwrq42/D6XXYiLw/Jqx9xUySKPokzATm4kQUvMwC0S2I/IOrgQOToDMPDuLGuODHgRuteMduo5z/QLxzzTbzZ4uYoQVeXQE</vt:lpwstr>
  </property>
  <property fmtid="{D5CDD505-2E9C-101B-9397-08002B2CF9AE}" pid="12" name="x1ye=17">
    <vt:lpwstr>r0j82Jyjdij6KmE3wbUDQ3g2qsEx9ycRIX2YjapqnI9kdt6EqjTTjCB/ZrBGXKShgnekmWPc/9sChMZ21UPqq5ZJu0VjbxV2wAlHKwu2juyBqq+yoKy/+TqxZ+5+W51puT5KlxZ82eVXbU7iPCb8jrEaeEP230a24F9z6rgkE/9D9AcVHHWUVfgejotqFhAZlw8o/GraSbkrN5tAzC9q/v/vnPJDI7oRIQLcE55zSHphWA1+x2mThpa6GrAN2Ii</vt:lpwstr>
  </property>
  <property fmtid="{D5CDD505-2E9C-101B-9397-08002B2CF9AE}" pid="13" name="x1ye=18">
    <vt:lpwstr>a5S5qjvzjKFliQG55thc2UqVZnaRVGzo8VzTX0Byl7SlMjXAv7DFduw23GznGkvNYvps+BFHWuUGb3a1Tfhpm7/LMJOZckmCcAbOtSgO9yKmtrC03y2hyssbh9kv0btzY9xpEmpwjKrg5TOJXYLYoxD7GRQLok1PanPpwJgZuLY7kbeCJp194H6bFdafui4nT/9gtU70RPpTK5+8aOXuc7iKJ2vmM4ZDoDdSAVB9J9FOl5HGf8fFFiDit2HAkp5</vt:lpwstr>
  </property>
  <property fmtid="{D5CDD505-2E9C-101B-9397-08002B2CF9AE}" pid="14" name="x1ye=19">
    <vt:lpwstr>iJh4rIQDjTgD5WtEgPxt0xYB/6SFnwPe7G2RE06v6zgm8SQvbDKO2Uxl+ezEAGkIwelYo/SJCA3+4tZYo6HCDi4Mo0mQbx0rQ8TiFMGx6vmsnQfK+4b+iT6G/jKC+of/iNHbeJP/c0lTVxbVBqjvlQ5p2WZ42uV8Q7zB7re8/Mazo1P041s763zy3iD+meuXqOOGxBJQpdSuPi72PYnAPemYqecg0bf4qYVRzX2bVqeipvws26IwcX3hRz5Jtrg</vt:lpwstr>
  </property>
  <property fmtid="{D5CDD505-2E9C-101B-9397-08002B2CF9AE}" pid="15" name="x1ye=2">
    <vt:lpwstr>xE6lS2pF34BWy17MT0ixj3wEW9y/osb7ErUNoHnSF5BtKHvWUYrytFqiCZ8HHAiwF97qNpKrRKUr7nDL8oc25tDY1UrstrTEneBJlISdxUdq2xqluucOSOUYnm4maen4UUZUDsLcjRYq/BpsWvxUGlzAmqDky7UlV2C8lcZkz3jtUrDH5U7zhJBILQeiL9qN1Ojd1Lwhtn3VhslmvO7xBHxi3eCv4EY1KbGlWnM9xAYiT4vH6HqPq7/jDG7Yo0U</vt:lpwstr>
  </property>
  <property fmtid="{D5CDD505-2E9C-101B-9397-08002B2CF9AE}" pid="16" name="x1ye=20">
    <vt:lpwstr>ElBrr1HKRvuiPyTZIn2Gf0g7WeNBv/l4eJ6aqstFPj4MFAQgH9JL4UlDY8HOmLIS1fy1LQq+/Ibxgm8NcUagq3kxcegE4L/UF9i0L3RbMTKYfLRVsFxf18hMIa14OT1RFz8u86fM5hanO4I2DESr27JeMmzSqxXf/pjjB+ZnR7kAJbKykpbKjHpRWJZyfO3DvCYgsTAirsZl9Swr1oT9W6StN6MW+wY2WBnqeCDA8QluHuLMBwYvWO8mgQ8nlE5</vt:lpwstr>
  </property>
  <property fmtid="{D5CDD505-2E9C-101B-9397-08002B2CF9AE}" pid="17" name="x1ye=21">
    <vt:lpwstr>kTfy4Aoednxvlh5dSzORfUJWbtAGkEmXvYMxAgl+grj8v3x9mGsoP7Wv4nfecRbNFtdIzVHaie8bzKS+F6e3o76ONH+N8zsC//KA9rL6g8E2vVKk8zw14dSqOUUH39tBZK9EK+cEOPFmzCXIxP8KeTnPhD0h99iDO1pYJNzyOwZHwxuz8ohaH+WnIjpTUFSaSg9B9fXxGIiNnWXtlLMqnXG/nUHZkQ91VunA5V5Qd+i4zXmJz7r+A/6WBVpgAvz</vt:lpwstr>
  </property>
  <property fmtid="{D5CDD505-2E9C-101B-9397-08002B2CF9AE}" pid="18" name="x1ye=22">
    <vt:lpwstr>9B+Wrl5+8YcOLEvGfYaxOpUJ4cZfs8yJws69qj1J/z15cfOgwpv871Hi0NBgXFRb9+VVACzknkvTrI6SwtN41bzml8G0tGKpFDoK8mReq+w8yAW46sOPJSPlWMUzdl0W7yzO1DJ/CXgFpXckGJobzPMYRQiU4qVyEgTiala3wmfolNvlUk0M1f7sarhL1KquMC59eKhtE/h7XBFvZtUQT/vVPC9Ed9GbPRGO6626Y8Hfe3VPymPVmygKun8hCjW</vt:lpwstr>
  </property>
  <property fmtid="{D5CDD505-2E9C-101B-9397-08002B2CF9AE}" pid="19" name="x1ye=23">
    <vt:lpwstr>JXuVupXF/dfO6MklHyrzpd6p4kh4Ogl7tq97iiUKG18Hmrjhjhww9Xm/KdJTRjsKBWJ9BItjzuHZ4TxKYpu8NVDH/fXsI6xJH42qLOC3YF88aRmUES5rN9JXuWP1VbGs4UArzGWDrcpqkj5TBxR3OtgVLv2mk9i4913ZF5/laopcX/x9CjZWo9q4Fp82JfG+5wgGLq3Dn9OuVHWDgCIO3IUiUmxac3Ovz63SsrE+tZ7cWP71rfZGhsYeg+foIwI</vt:lpwstr>
  </property>
  <property fmtid="{D5CDD505-2E9C-101B-9397-08002B2CF9AE}" pid="20" name="x1ye=24">
    <vt:lpwstr>UejL8/eDw5GqLb1gRAl9M2qlSTDiTvstwU0WEYUuvw0gD3Mj3VmGGMrFNAYgt7AlwKsN3ejqCXufwd5aJpn25vb1EdwWuJgVqpYjPAyNo3VztXeK2e/rMCxr6Rd3N02yBZMwKXtCzMkKNPfQg4sbBOWZSv5FjPmZqsjr4Pwv/h1woe+vQ3/Lj3M4/5uRO8dPhUfAHHISPU4DaRxWO2XJfs0RvjnNpsl5LyLxFddhDQ0jhS4c5xmp8BGBe54f9sf</vt:lpwstr>
  </property>
  <property fmtid="{D5CDD505-2E9C-101B-9397-08002B2CF9AE}" pid="21" name="x1ye=25">
    <vt:lpwstr>DY4MoCSnMCVXys4EwxqoEnp9tP4IeyyvaV4UPE8+u2q3oJ3PeXfyc5U8NS9K1mdrV8eiewiPpHcXipIrMjagHm2fxT1K+5L+v+dmvE/S1MKOR6w5eNUmT2BMFmq+rMqnSbf68BVabv801AqMKJEqKoJiC6rMyCT28gFA1uNVbmYUkmp2C4iT64CDk8Zzk4IRM/8zMWP/cgqpfIVotW8jmGvC2Qjsox9CSQNDtAHQOnK2GBDp7WWAE469kpOQv+V</vt:lpwstr>
  </property>
  <property fmtid="{D5CDD505-2E9C-101B-9397-08002B2CF9AE}" pid="22" name="x1ye=26">
    <vt:lpwstr>XtT8gclSF1npK6L+z7X6voN9kw2k9EOWmNRDBppVfm2akXElgLVc1+cFX4RusGSe3BJIfjGwrmS3hCzwcJ9mlY7LY1rgYetePx3s9aiIIKS7cXLwu7I4pbWLrlFS3u5boS0vudBnkLNwt+MkDngiD6uy1g0pYrTbWi05NQcUHLyQgThjDnYfNwA1hcLN+rFeLi4nbr1ScmzgTx+CLaLqQUufgFOJVUk9cGk3olHL0Lebl7+NhVOc6QSKrNFIBNw</vt:lpwstr>
  </property>
  <property fmtid="{D5CDD505-2E9C-101B-9397-08002B2CF9AE}" pid="23" name="x1ye=27">
    <vt:lpwstr>US9y+2dYLDqPaz+4zXujF/orLGAgWXaIdGdh2aDNUMVVnF8TLO8FbzO099lalMeUwuU7PsU9xnOqDtv89NkhD3WpdL8Z7s7QnTiqNoavN8aJwDhOWzjgcoR/ieaBgj8uaP0V0Ea/UdeusfT8aOq9U+8Eu6YafhIxL/BYH9A6nDIQqzO/NNajpx/HrppPoQXKRq69VcWEO3GF3zUIcR3sduxsYsQHDgqDT6Rk5mnsADyHNWOTCaymJRI2WW1lPXN</vt:lpwstr>
  </property>
  <property fmtid="{D5CDD505-2E9C-101B-9397-08002B2CF9AE}" pid="24" name="x1ye=28">
    <vt:lpwstr>An2MKQynhSk09GoehQruAxprqdOxyjEPk9w8nsqsmJC/LZpngTqIcKSU91DFjtcmuseCU9arPpm5Pqd2URX8Hp9fC9D/aoEUKQitj2cNn0rr4wiRneAHxzTUGNVocVqonoJalL7YX7F42nSgSc4C8/ilt2LzgwAt8OMPBnyLibmf1/1G9KrDxm59QnXf4Axna0rAq3+0T0fGuKma8wVMLniRtFuI61g3z1tVaRvcRK2qcAmk5c86HDn0tvZpAhY</vt:lpwstr>
  </property>
  <property fmtid="{D5CDD505-2E9C-101B-9397-08002B2CF9AE}" pid="25" name="x1ye=29">
    <vt:lpwstr>58NFW/zbg0v2/L5StPkAAwhDoVAr/OPFjps8PO/bYhu0u9+/2M9F2iZR/TYWcCTt2Ck3keJYEBdc8ToEzTfTQlpaZ/4ay52Fb176pvvFONmxaPxSNyYNsACoQ/9tydyfxPCr7r2h6+YeG5UUGHx/+5T9/EOvOysF134Lc1jAFnEW+f0lKVUI1bfwKZ9dzOKijOSCEpaP+QfaMs/AxpsSR19SSTfj9UQsMSkWfwblRZrTL70wZ+gxKkx1Zw6wPO5</vt:lpwstr>
  </property>
  <property fmtid="{D5CDD505-2E9C-101B-9397-08002B2CF9AE}" pid="26" name="x1ye=3">
    <vt:lpwstr>yf/1XuIx2Lgz2Bq9Q30br7+Fox9io4NGHlrZo1ISP4Bz+yGafYalrV0t3v4a4vCB2cbn/5WiankwJU0i1/Q6FuPAfU9nfSZ4iZvS9/dJ74rKs/7ZHZgSct+N5qN5lhGoN8+PSXykyN9rQ1R6Idv9xbR3SlEYxNCwlt9M5bL/pgGaCds2kLIssJLFcG2ugtKf0kMCsNI+x9Ps6ozq3dbpZ3S3Gq7nYOvTQz9ykZ7SRQqOaLE3R89B6Pb1rFZ+iD+</vt:lpwstr>
  </property>
  <property fmtid="{D5CDD505-2E9C-101B-9397-08002B2CF9AE}" pid="27" name="x1ye=30">
    <vt:lpwstr>qeKX/XwwbS9HpqQvu2tBpc5OtGR4eFjtj0RJinWK0bBdIP6zxVmIZzZfp4XVjXFybCBk09/UWuyJoE9R1CkEyOUXn5PxQft7iXZny2fMJUhwH7CWrcDL8wUTaorW9sDOeGhQ1Tg7TzJPABFYIJOtWmoCZgMjFFqjKmwD85JMQP0myYwAmvx4sTrf1S0GCIfznhfzFPholAk2HjfZ7HVS/SOBhALWl+WNvptTKZEGjWfpv37cL0xu2eCEsNkOxvV</vt:lpwstr>
  </property>
  <property fmtid="{D5CDD505-2E9C-101B-9397-08002B2CF9AE}" pid="28" name="x1ye=31">
    <vt:lpwstr>u1GdDK4zmznD3kjgnHv5xwjtmlNjDVfRgN1W8pzXCT8XiSiq3EpRCvRPjLUU+VaQMeEWOZTFdP8LhA3z87EVZTce1GucLyG0gdeyZh0O+eAHHQy0mDAVUN3vSQEmJjKi/25ENrj7tMSmX9LkHvTl+DJjnUtFTiMwyQZr3+K1cexjgRxEQGX7ylkmkRt18zb6Ac54rvmf5V8/yI3Awd2sItRpxIT2/t9HcZ3Usxe8EvxGgHE+JzDVM+nb04t6BAN</vt:lpwstr>
  </property>
  <property fmtid="{D5CDD505-2E9C-101B-9397-08002B2CF9AE}" pid="29" name="x1ye=32">
    <vt:lpwstr>ECCvPZ2Fm4TH3SXNP6zk5lfR/0KKMRYnoYgFHK42+rT0fMtslDRt6FEPw6rYLaaqbb+ga4JemEzSCT4xoOZf3vnjjIF1bF4f8URfFwsPM38vZ/WFoRP4SAMxg5LWS6az2fIv4PBd/khhbF34SfTUM8xCUJzliVp9wjTlxeopis6la+q84DDKLv/0v921EPb1l7tzxnGQGOoXowz+8ANEleFzj9iu/z3YnxrzFIuDGZ7+uQKIcMhmtsuPlqVKZ5z</vt:lpwstr>
  </property>
  <property fmtid="{D5CDD505-2E9C-101B-9397-08002B2CF9AE}" pid="30" name="x1ye=33">
    <vt:lpwstr>DsSiH++3xpdYv+/fHYplo9Nkb24P3ZYEl2OKDjWQF8WVIxeGkHxJPecCg8DARYyFb3r0ZoVKk+5Bm0irDatIBmJXderqoGWz1EZjWTtQueFy4pgdxlZGs9xv0G0Ol/M3RQL91dYGqDkIh+5g2LS1D4chyJTcjeyFQruNzz6knraFq82SWTY/p0d8ehQLnlMgJ/37enjGC74+CCnjdBUjZOjxdT3AdSWS9ZY8jyAuuTFSg9ioH1fstGI/ZtPhPFq</vt:lpwstr>
  </property>
  <property fmtid="{D5CDD505-2E9C-101B-9397-08002B2CF9AE}" pid="31" name="x1ye=34">
    <vt:lpwstr>AboKfOGLl7Zxl76aqcYPuE951M90fKGT4R42sktXCnvzmgTjr55bWDtzv8l4fiKYYytjQTFaH+RAJxNnBH3/gal2LFPC/gf1iIDQJvnNXzsGL5vbijDBQwO0xYfAzDtWad06pMc2JRcjV6j2rO46wtzwEVKem87Yx8kOxBuSHeiP6JEIAUMywDMuoKMYtG7QuBXHB09s6aCSqDaomtW/1ggPgEaEiG7+cuuh7zBw+NMKAW3XVhYk37L3IwHm8t0</vt:lpwstr>
  </property>
  <property fmtid="{D5CDD505-2E9C-101B-9397-08002B2CF9AE}" pid="32" name="x1ye=35">
    <vt:lpwstr>uHrS2TBr8rmGvr8qKa/MUI2VqkGhPjUmjcUXmuxTtTcYsx0lBi77oCu2AxFL7P5o5MVXR2H/BxL30A/NRwxzC3f1X4kni2hqU1VHzpnn+oVxjG/YH8SlywG1d8L2kAjwP3c99LnYMTpsNB8EH+fL6kPFM88m1k8ZOBTq3moXRqWw5qOB633iL8heWBDW6jLN6Su12gLn0gyqs0P/WRg+ZeUucZWk2i+v+mJk9VZy7oCckHj0kvtKdt2VJPsEP3H</vt:lpwstr>
  </property>
  <property fmtid="{D5CDD505-2E9C-101B-9397-08002B2CF9AE}" pid="33" name="x1ye=36">
    <vt:lpwstr>f3IUZlZbSlqnWcBOJqfMoyP08zGLtUaq8bD8+5mYv1l2NsjP3LxoMQwZ+HjUP3qRsT0Ub3z5K+W/6wdv1toI47oZPHATSeMTED0AUxtAIlpQuVasiQn99V5siHDjn3WPZNRT5n3b5fDw9ujKxr6MvZVLpnm2+iJfrYYn7vsHT6rpnuXY+1+1JwvQ8fIKP6trA3MDn6NV+cpYGXDRInwBiIF9QD4/9Huvh4csCv2vkHF+s1nFtlBi170WRAnSiuq</vt:lpwstr>
  </property>
  <property fmtid="{D5CDD505-2E9C-101B-9397-08002B2CF9AE}" pid="34" name="x1ye=37">
    <vt:lpwstr>IDWYwWTLeh/xpYdq7v1TpZfyrsfcRsYifX/G7BCuql1e7L60PwFckiU34F6d8klm+ropLN3EfXIOWd8I65zSBtwMEVajsGdsC6hd8FBaYxSKZ2FKZwRE9TPOthKw7mu1+hwjAyU3nA0aK7oTZou11FJYh/bFbUK2ddNHvFep/c5Xml1O4KO18XIMLCOAkzqD28+lUfxUyM/b6YcqWlVC+01aeOalRSwWijEzj4PYJ/mZOAUx7anyFoGVg8UyP+W</vt:lpwstr>
  </property>
  <property fmtid="{D5CDD505-2E9C-101B-9397-08002B2CF9AE}" pid="35" name="x1ye=38">
    <vt:lpwstr>mlAlobMBWmQqQHbOwx2xZjKO5PRfbeZOKD80mkxT8jHiVSahF8AMgGCr67cALbepg2XuCXMFXg0pUwHA7AoBuxRSk2yWWGLBocMoCvRQiEvCTIPvUhwhuMm8mThNce1oNYwnOgSbA8f13dHDTDqv+J+Kd/stNHmGQt5NteQtb/bstx9NkIYh6K4Mkus4FrjzGPQSn+0TgShnnCJPmGevsvHdn7hYZBGTYJQ1dIMeTPz+sXlR0BXH3UqnROz/eaj</vt:lpwstr>
  </property>
  <property fmtid="{D5CDD505-2E9C-101B-9397-08002B2CF9AE}" pid="36" name="x1ye=39">
    <vt:lpwstr>VZqiBukhdmmfND8z8QdXIo6a5f79zRQ6ze1DXXdmIju569WL+wgaGK27P0Fr4LN4z4DWvF88UL/6WY88IV7Ps1143Z0Xqxz0kdxmfSt/jiQlwkg+pagy8kFPb8GE/5e74YMZF5Xg4v6AqOHv2vOOC5PNNZIH0eib94bUCwaG+udTbhtRwSQbX1WQJsou9ixSapeYph4+umzlcrn1hsfuk2CEFnt/eF8n7/ofgzpL3JrwF7iQkk2XJII/SI3tBRx</vt:lpwstr>
  </property>
  <property fmtid="{D5CDD505-2E9C-101B-9397-08002B2CF9AE}" pid="37" name="x1ye=4">
    <vt:lpwstr>FxnaWus5s3Qc1c5FGK254aIKE2oIh3EaGfkEGPw2kW7Ngk67tSLolJmXpcZ7m6uamMvolr3Yjy2sC2pR+r5RqO7XdEH2ovZN06ReHohNwgM5tfLf4liOBBgC709QL9AsGM54HiAWl4Wu4cNeUzXadyCQkcf0Lje40ailSS0a3YMest++0aKVl/1LGoPD7MrgMj6MlH6XXXqaA7eVqOfFOwMu59blvPdmtchlZXzNwwF0skVpeHH7t1K6GhPzqbN</vt:lpwstr>
  </property>
  <property fmtid="{D5CDD505-2E9C-101B-9397-08002B2CF9AE}" pid="38" name="x1ye=40">
    <vt:lpwstr>g75/2zbQF12VArWsxSB9rt8ailtlLM3R2lX0Xt/tKgVqwfcroep/eloD+CLmlgn8sOHBeF8mr15C44ZLNEbUZdsc46U8at7txD/HEsdvHWLVPhIQC8nA6/Bm0o68L0OpPesr115cjGCXe6GX9d0DxDWWPH+NtZCw3gN7XOUzg0FvRWxru83KcrNBeGjq83+iNKajPcFbl/mv9QsO4D628P6xbpsuO8eU1B/gz0XFT2yw1f3RBp1I1spfxKl/4Kv</vt:lpwstr>
  </property>
  <property fmtid="{D5CDD505-2E9C-101B-9397-08002B2CF9AE}" pid="39" name="x1ye=41">
    <vt:lpwstr>92KKD46SR+JEG5F6G7Q1nrs+vpSygO3ovz4tsfyIUQvNy6Msyulmmv1gHfoKt2+wut+EJuGhivcmlPPR7GzWlNKolcUiHUiUaqrgIIM5f1kJxaNeOZuqKzMjrLEF/G9cxtMSjWoTccBsTux2RAFbAEBWn7Q0x/k67hHgwng3ykr5zjwiPyvAtHlJG9Xtar2wf9GLcE1G/VoFLSjLKPQMs8p8L1aToMcDltYN4+ov7xoNmIj4XJJRyQJORofufl0</vt:lpwstr>
  </property>
  <property fmtid="{D5CDD505-2E9C-101B-9397-08002B2CF9AE}" pid="40" name="x1ye=42">
    <vt:lpwstr>XlevyEeL8NXvkrvblYO/dq/PEN5jlyy6WfYB3GbwZDoNQSOBvB/b8uj2lA/4oH/ssCgRi9862oqv6bw636c6k5NZUHhTuCGsyZ1Hzx2MLOba1ap3t+FK0yvt18NpeLOiObosI6h1TMnAua+8zqQK3cgQl4Sp311GblArs0AOM1S1gzKa/z7bKQkixD5QNtrrNpLnm3rRBzIFqmvQmud+q7290Ei8eTnjy6OwjTRJbL2wlyinXe09KcP3RYNQ50Q</vt:lpwstr>
  </property>
  <property fmtid="{D5CDD505-2E9C-101B-9397-08002B2CF9AE}" pid="41" name="x1ye=43">
    <vt:lpwstr>P8I5Q1j8W8Ke9ofmi0/kBE3vXXGPq2s3fBJqgEixXD9+CN00sMGxWZvVqjUj5o7E3QoZNOiH+ovE83jZWXPq15zOc/kC5zkKtpVrdAAhEAi/cLHHj2LlARwaSYSCOwMH4LYzDLz4fgLalxaxAeyZMvXVbxSg5LewbM/Gh9JUbLrWS1eRYDU8EY7mSSiLsh4DyRy/jUs2nb6BjuTACgP+9xx6HOORMcfxJxz421+e/xjpTPrDCFwyCoE6r/uY608</vt:lpwstr>
  </property>
  <property fmtid="{D5CDD505-2E9C-101B-9397-08002B2CF9AE}" pid="42" name="x1ye=44">
    <vt:lpwstr>xhKxtuvCvioB5Xjq+BnfzlhnmMBgBpChqAtWJN8VC6vvFkR9Zr6I9kCXv9R+8RbpyBWxmhX5QVEqj4+3M4f9Tpk4nj1tETKbiqeDgZXJ+afrL07Th7nPbcP9JsWpwrh2H83eQwa8uzg68mFvplnYyv1N+HNf0J8aJoAirS1MuiTFAJPCt+4Z++IkuWLfQuqto1GWO3vOtWwPl9DIdw+UcujexkYu26v2F0pXnGVi+MNCkgQa7K7eVWphYZswq25</vt:lpwstr>
  </property>
  <property fmtid="{D5CDD505-2E9C-101B-9397-08002B2CF9AE}" pid="43" name="x1ye=45">
    <vt:lpwstr>xfbRvy6qW4A04vmSFB7u6E+x6g0KvVC9/3OLpGcb9rQhhTs6B/VEewaCeA3Zlgp9AmyTr0h7JUngYzYGZ1o+7pUZ8rmuzCPhN6CcZ2aAIzWIqnfUFIr78TDXpZNfopDWCTUd81vFOFGnczzqjo8oqSJkf0GtW6frxh7xp/fXa9nu4JSJGtnKQAsd46rpUfnvx9jJfITXw+tekfvVLTV9Ut1L3S3V/GhvfJAIRedwcVM37cRKLLLMuT9lZyJ+Kkd</vt:lpwstr>
  </property>
  <property fmtid="{D5CDD505-2E9C-101B-9397-08002B2CF9AE}" pid="44" name="x1ye=46">
    <vt:lpwstr>XdtbFwtaeld+KDQGDaKb0+2b6RfzV4/iQF3OJXwKppVw1v6grPitt7T4C7kSCVaR/d6f7y3X8xoO5ivb6j5FOaFCAu7MQQ8IdxNpYbyonQCsNXqIKyOklLT6Tt7B/XEfNoA1/59pHy73vXa3QmrdyCV9MEzrW3wbNtv/pljpwL3VZwDTqUG/RDpK1yxRxLnvJDB+cnyROIMEuRujTzJS5kXmswHJIipDSkIFmrxSMrXmv+zsCblTJ6yurzCBtRy</vt:lpwstr>
  </property>
  <property fmtid="{D5CDD505-2E9C-101B-9397-08002B2CF9AE}" pid="45" name="x1ye=47">
    <vt:lpwstr>3Bc83q1fDtjKMfRRL9txBNIZOg1f1qZEHN0Ah+Uy/MnNOV/P+Ti668n2a0WbAH1aRYJn8UBTgb+LtfC6bcmdd6DIIM6DNmUfrBO7ZWjRqVUAfnyZpB9cZxAxGvukiqEZfNWZlVMT54pWo7ZeXf+v4BmZ3USWiStpHpQvEZNAAqRzM3YpRYAj3pZtscOm4aEfeza0mo+A1pEF7zmnwMeWjqciAi+mJOVbkNMNHpoLqcZJ4g7tTRrtNk8r9YMKiWR</vt:lpwstr>
  </property>
  <property fmtid="{D5CDD505-2E9C-101B-9397-08002B2CF9AE}" pid="46" name="x1ye=48">
    <vt:lpwstr>AKQC0mYDgFNHRyk2lrH+/aGVrCrKW5H6RpJYOkt1lLox++pqOnySIOJlSVrBhx+p+nURekCATvJErJlMGl08uQQa3Pr6o/AFWW2j4nHJkIVthqGLS2x04rDDwb6Oz/tsoVUtRNdH10ah0ukKcS9IvN7wfGClbqm144e+POqFM1MJTEp5R1c6+CRJgPtTmm7Z+34TTDS5IQXv09d1YDoyf8dNRoH5TwmfsrzG83VScfcLu30iIBPB/QKswd3YFXT</vt:lpwstr>
  </property>
  <property fmtid="{D5CDD505-2E9C-101B-9397-08002B2CF9AE}" pid="47" name="x1ye=49">
    <vt:lpwstr>xXkqxw59FER08co3lv+y2f1CtmDfSUb5Z0yFEsPP4DsPA3tQHK/kkacEThG18nSwSYuw1q1IjjRG7DpPxS+IeqhRsNJcBelZf5FEKgGHIS9trEMJgfQlRn+dsortBe6mdVc/s9+kiD/cPpJUoDuuoY0ul/PHDvWCK5EmnF0F44iRct4SG/7qv0NTlbW1K+hutgLPJRKbwImqj+GG/03RYccK/XDM5Vu4cVNSz1hOH/f47vIrfhS5s16yD9ItVEZ</vt:lpwstr>
  </property>
  <property fmtid="{D5CDD505-2E9C-101B-9397-08002B2CF9AE}" pid="48" name="x1ye=5">
    <vt:lpwstr>l4nMg54WrPVkPxhF2Hc3p8eu/6u2FFJ3RGiqe/1OYP25NFbtaCEf/6EHBL+lyXV9Z1EMJqO4S7qSGs8bswb6axK6V2It4gz8DQnWWfPgt58STmCQzpcdK+qNgwF/5JOzgEBYL4rqcowYwdBi2o8yiWDlaRH6cjgUHXYfJRBc7QzHPrfYFXag7rEaJiVT0PxM4lULegj0qtMpq4N8x2ugz5h1ptE5UJHUIN0ZAA0CCxkgfwbPU4LU76JQfplU1Em</vt:lpwstr>
  </property>
  <property fmtid="{D5CDD505-2E9C-101B-9397-08002B2CF9AE}" pid="49" name="x1ye=50">
    <vt:lpwstr>g2yZczYu8VXSgbZ3BBLebLdATp2mzNltrQVcY5P50ZpBT8OU8vQu0iO6IrdCmm3U4o4OQIJqXz869jfAQUqkhatwg6R25v2i4wEoPC6pzOG+iz53qFftafpUWcFZMNcYXRTEEFZj4kGLPG3cL4vNwYr9PnVx8ld/XdB62eyAL1EJ9ouVlct/Zx8I3brIJ6ngTa4j1SSXtDSkCK33bNnnjCv+96OGhHqvp8i6um/86KIuoNV7F8jjdqsIlfsmrxO</vt:lpwstr>
  </property>
  <property fmtid="{D5CDD505-2E9C-101B-9397-08002B2CF9AE}" pid="50" name="x1ye=51">
    <vt:lpwstr>gXK5fYM+BclZd8oJns3yvNY7BPdH6zYty6/HRASYjIpfQshjR11i50JwsARbtCnPtSjXxzb6KKpBAT0SYBRL3q0z7MDR07Pp9nr2jt1GQaaUBQpaU1/5z2OfYonZ4b6iQ0dX+SlGpuwYtaoWcWKyHyyZNt9TV/kd0PuXed0llwxXSj9bW1X7ofiR8xKDWoHi9IGDpsTXRAMEgzQNr800CLtOyE348AFidnOCXzZKGNUdXiHvEVf7UcXJ4hNDJX8</vt:lpwstr>
  </property>
  <property fmtid="{D5CDD505-2E9C-101B-9397-08002B2CF9AE}" pid="51" name="x1ye=52">
    <vt:lpwstr>jcAMbs3gOJHxXxctO46UlR5psNYfXhAZhlC0XveWa7jU+1KGu+NHra2PkXg9iyZVinfzC2Cb6wb6+a9yMuEP2hBsf3a9w1vop1kPCNjRq7izLqGdxJGAFsqP8PKRrb9A3a1wSvRxmpaQanmPDXEGo/dv1313nAKkwVzT2N++swDl/NGeUF/ys61N3AV0BZFp5x0Z5LsWLl6lux0DbGpQsFnI5fs/xb4mlSk9HgroeGGbXBNhFkXiCpMKEp2KCc/</vt:lpwstr>
  </property>
  <property fmtid="{D5CDD505-2E9C-101B-9397-08002B2CF9AE}" pid="52" name="x1ye=53">
    <vt:lpwstr>nVBBLC5HZG367HtPXwdcotD7pCCctx5IcbGmwRfBGb1ExC0Ej2Cufvun0teb38CqnOCw4p0BPnwTbXC8kiRS83sKQ+XMi/yIiQ6kojRdwHnsMLgdpoK/w6ccIMMSDETlG341Md1DAwo3patVEhyZ/J6ZL+0D/sDKVc5ND5pI8MY9f1BD/a5CAtEBFosTZKgTDCTid9UoboV45kAI55sTvxMMKAqpqBTAwX2li0eMlr09HFX6UBZLSNh9Fj+8pvx</vt:lpwstr>
  </property>
  <property fmtid="{D5CDD505-2E9C-101B-9397-08002B2CF9AE}" pid="53" name="x1ye=54">
    <vt:lpwstr>LT5AK/2OM39Ntbv9DLUYIRvSkCXHM4TbQn8Y+pBXtuOroCxdtoBt6U/iEtHrmapb0lw4ALSPZZquVLwwnFqjdE+nAbvAvJojYre1Tx+6eKicSInWpYhM7Y0hhrv8NnVJP389NwBvzlYKTsHiKmEjrbRjwJZKDe0ht04ZbQXURI3+KHMfIitYGZ/lD631f/depIJn4dglYSxh6rpvf3MOXfSVMCtQdrAnYxUfxhvrP/sZKW8y5MZRUOlfszzJMPh</vt:lpwstr>
  </property>
  <property fmtid="{D5CDD505-2E9C-101B-9397-08002B2CF9AE}" pid="54" name="x1ye=55">
    <vt:lpwstr>YCeU26quovS9LLrCrN6+w32YGIMekK2o4r6XYUC4zmTVQg0Ely0LxuEcVT24Jh+Wj+XPPNNGw1DZ+HE+BFxpE04RoHCWoKWrj/jR2zMzoviewbDLvUbo4UJWVpNiFw1C27FfrWMHhc0PmVATuX+nVqGEXlFvjHnSzqLksXigGaIxk0Hh27by3zbR6phdpdbyX27dADw1/c4BciHjRnlz56OAl6rQSvUzjnp2Tct8VEBR8u2qh3QsoqCMzdUjUDo</vt:lpwstr>
  </property>
  <property fmtid="{D5CDD505-2E9C-101B-9397-08002B2CF9AE}" pid="55" name="x1ye=56">
    <vt:lpwstr>jbKW7whUCR+6OW4JAi4ue8k5KDKK999nqIBnNmxuVZq465tGbhTH1SmMA8eEqcstdZMk/4nD4oI61X/ayI4L++6a7kWhV4EjEKvV/h0kKutcuyEQCwPHE/6KSlwe7znD8MOqBBYSjNecTjC6VN5n8o+3eOCRuD87lFcM5bwriPuTaI5WOkVM/mKn6uyZ3ESNaDQmeueVUZ3SvnGzKTBJ+joSOoJWBY6/SX+tOx+bycRUvJMOYZN/xe1kIPNZXbx</vt:lpwstr>
  </property>
  <property fmtid="{D5CDD505-2E9C-101B-9397-08002B2CF9AE}" pid="56" name="x1ye=57">
    <vt:lpwstr>AZmRmo7IOF3g24e/ViDEriFQVAjj17qmuJbC441EW9w/gOnKvdHjUf3sV3yx6O0R4TQJ3WPyDIV12vPnS9/zSfT04UcJci0UHUEgM+T9JbbbdS/RuLu2HIpfub1VUX9GMItP3g7bCH35K0Ht2zV/M6jyg/WwKTf5yUN6+VVEA3WkJF1+ngWoXEObILDqY/rnMfhhaqS31npFCL/kuGitm8NjDsRyAk8fvT5mcJ1udJQbSjfjLw9RkB8wJYJinmn</vt:lpwstr>
  </property>
  <property fmtid="{D5CDD505-2E9C-101B-9397-08002B2CF9AE}" pid="57" name="x1ye=58">
    <vt:lpwstr>y6gm6Qfp3pyxCgPKxXYMzrWeC+OvzTDurY6+iuyJP/YIS80WbCQZ1nwH6ftEmgooLwY9R/PLj0OkuW1MjpftN9Tuu5xVfFd6v/glnHpIOlf0Zd/7g+7svmsNwb3ORrJqboh6tlrT3jwCi0xgxCGRjYqyZxkvhbknq/CRM/FoHedvpFQMTgA1wUrKvCTg2sJK2fxm/4BcfxvqF4KYXE6XxgXFpld3uFS+TH/aF8Wpkl/N2CWDXcULKar+LsdgB59</vt:lpwstr>
  </property>
  <property fmtid="{D5CDD505-2E9C-101B-9397-08002B2CF9AE}" pid="58" name="x1ye=59">
    <vt:lpwstr>bdXIsPXHn3ErsUCOwgm3p+gVB31mKhl8tlfWJpPwmrC9Hjs39e77t9w9B7FkHR7j3VPap/YgNLvjuqhXdMRs8CiGUnXabWvz/ohh4vJw/I6iS4w9LtIVzq6Ls/IcivatG0SQUR+OLjg4XnTR+XwVcBIcWSPHvloYA7BgLbpRWO10Y3UjBCKjJKbo83koUvUQXaYPM+x98BNTxjLi/tdXDBOFsz7KC0Uk3ppYupcuZeaoSSQJrMCqB9MexzRudq/</vt:lpwstr>
  </property>
  <property fmtid="{D5CDD505-2E9C-101B-9397-08002B2CF9AE}" pid="59" name="x1ye=6">
    <vt:lpwstr>08HQ33Sq+ZiWqjbMQqIXbnIyxwUmThrpDh4b7ZUgFrECIZxZ4uA2WBaWL8BpJX3xJC0q1TvztScG4cOWgRhboExHDepEZDy0sL4CLFQo/Tn3bbYzHvBpYxNrnH8f2YOARswq4fBHaro+18fTVOi1pUMRJvuOovV7cKTWKPARgZgI8qhTvYEhRw5WfCvkFGxw3NAUsU4oPgdNdlHxCAo55lO4x5DtWQiq6/u3BDDeuDSsuo9pVBeB6+HiWzegS0p</vt:lpwstr>
  </property>
  <property fmtid="{D5CDD505-2E9C-101B-9397-08002B2CF9AE}" pid="60" name="x1ye=60">
    <vt:lpwstr>Ijl59KcrO3Q2d/yL0CkQuYmNcajsHngoLHWTDGXfefjJ3DH5EOLRqJgXd7s4lEqIvadX5U/9yS1qvbDwLNKW/GHYrCa4SvhCznD4gdyb/elJnpkX8pOctGQaJQLtWD+IOb7f1y8jLV9LSOO1bmxlZ/lDHDM13B8+6WiuBd4DWbGcgQ7YL53wKzey7I38HASzywxHDBCGuICpqwO4UwTf9Cnp33cNK97wnXYMDbH+yquIcz3PuXFGnUnO1EkxjTT</vt:lpwstr>
  </property>
  <property fmtid="{D5CDD505-2E9C-101B-9397-08002B2CF9AE}" pid="61" name="x1ye=61">
    <vt:lpwstr>FJFKiRr84WLxAdyI3Oaz84Qx14ddk88gLa4Jo5GmBpJ6NRFTUWv06OvuM6aj5a+Ys+cgMVKqhduQMdlRI/kf1iaBeVnoQWrch8AFrmvGy4FVk/grIVSHRc2LfGJfQ/Xat9HEQCB5Qw74kABgYhdYso7jIEPiHUshJ+7ErjKtnANN++T8O2AQf18BIp3+8RBfrWeA0E68aBwAUJ03mGg2jZ5vyN3KJ9PyZOtuXMRxlmIH1K8/Hf+qIM4/qyi/12R</vt:lpwstr>
  </property>
  <property fmtid="{D5CDD505-2E9C-101B-9397-08002B2CF9AE}" pid="62" name="x1ye=62">
    <vt:lpwstr>P1N/eNsxcFhgjUcwakKz3rYihlMoijUbXp8iXOMfQ1fs5aqJEFda4IWpgxrsR7tONHWE96By55U+nHOhH+lwaX49NsiF073gp/HscThhbiGhBPZVaSWWCuS6DvSF6AMdA3lg/isFI7MUWqk1of2QdEmeqZNm39eSv9xR+/eG3a1BaJj4zcmzU6bAv2/EFq5D4WjyBKGgJnWEb+ErqAH8Jn9p7SCnvTJ5D1ei2m2tfDxvw9uVJ4bKH4pCFfDU4UC</vt:lpwstr>
  </property>
  <property fmtid="{D5CDD505-2E9C-101B-9397-08002B2CF9AE}" pid="63" name="x1ye=63">
    <vt:lpwstr>MZSVGhSmlYcbTjYYGUSt9sugs20eZNZEcxG71YtmdB5DvT3KG01FvLO7uo3Nsd1SRAGCZKKPuHkXAvO3y9LrlY/MbygUW3t97Fb7yr71VZls3eqfIJlaMfiT+aEoJj8xD/DCCLcg9GalI+EjG4jzQZb3MW0N6qAOoPoz7wYY0NUkmD/vQ83w8t0RAKVz2uJU2mkZ8NAOEI46wfNJhRr8DH1UwjCKa4Uq9uh4JbHbcqfguwk1wj/eX/lxsyN4hI7</vt:lpwstr>
  </property>
  <property fmtid="{D5CDD505-2E9C-101B-9397-08002B2CF9AE}" pid="64" name="x1ye=64">
    <vt:lpwstr>OXsU3XzRJDo4Bf5ImkbRUpXLSTsgw1UnsDfN5PocxsVFIn9ukTLYo192CN3OExe7ym3clZ0ia3idVosSM5D3SS2a+ZNIcAB/gqQJrWn/Ub7VvACtk4DMx6vapBImchad/cYhUcJnUecGHeG+SQGw0ePTD19gwjutNdjNa8w25Of36ALQkAMfCzj1iAZnIxwvjSMdZgI1kVz7bEzggc0KyxTOw+4s6MucGXkWHdyf6G0g0utcMHGd4or+LyfC2pv</vt:lpwstr>
  </property>
  <property fmtid="{D5CDD505-2E9C-101B-9397-08002B2CF9AE}" pid="65" name="x1ye=65">
    <vt:lpwstr>mdqwQYHbNJv11z7cIdzeNP/3yVrOXQjYI/e0rCg927DfkYskv7Z/r/ZWnOVNOz74N29NBHG+zDSqh+IscL6lHgCmPjP3GaHUZF67gRlrGiW1N4dbcJLj+SjlDbJ280NGLzoEh+B81DTexstmdzy65oaMA5nSQYeByOSVRUBgATiQwVbm+NXB2ZfS1cA6LbF+q9YhR7T/2cojkbxkIy9jVKB1TZHd1/25MWrivOkbUDCWaEQ6MM3Qg3RbzDg9/JE</vt:lpwstr>
  </property>
  <property fmtid="{D5CDD505-2E9C-101B-9397-08002B2CF9AE}" pid="66" name="x1ye=66">
    <vt:lpwstr>N6XIo61gj8+yd2JaAah7uNXF7hqcR/EdrJU0rg6x+1Ow/0V/Q00EaGBfK/EPzoxbImKiX0Gf9KT3Dx6PhNVpwed0GXL/SLALQeVhGCyDuSeYTYnV0nh1+59YZI8NwckatsrqI5BmsNTR8WXR/i27j+HWv9atCfjyjoZNo1duLk8LNSeytYQNfKF82BBMsG8CcKTB4K9X8VmzWirEoUABdEgFvwA2S4uHtG44PrAKt//CW0naoKmhvRlYJmXPMWs</vt:lpwstr>
  </property>
  <property fmtid="{D5CDD505-2E9C-101B-9397-08002B2CF9AE}" pid="67" name="x1ye=67">
    <vt:lpwstr>2MVpeOaFgiDVJl/IObEdMR4h8mKXf/lq2tvhrQHIjw/PQQEx39oMePvFTTRc0iSKO3uD1aWO7D5+0dImYeWpaC8uKYoLgL5g6yk4YWH6ZU1H9BO3yvOW/A6Uo/lrKraoH+6hb3hJZXuOdsYru7KNXbS2wtsWe7moC1hK1ONvCoadi9gbqJF4pH7t1ASpvJP0faQVK70bcOJidc4INOPKNTJX+6LwjMnb0HI3L7BreVtEBeFuEa6Ch0n+ZFCJllo</vt:lpwstr>
  </property>
  <property fmtid="{D5CDD505-2E9C-101B-9397-08002B2CF9AE}" pid="68" name="x1ye=68">
    <vt:lpwstr>i8U1VLQ9OL/HRJd6eaBjHAXhQi2Y+113PLZFVhF2bB9dVz7cgMHVEUjeW2bu75AFNzTegAmsHvn5peBDh37kO7RQKOxb1Uy1QCHL7lC94aoQDyuNmY96xYav6Is5lEbtZZRa1f2VcC8Tw8yQGXH3onq2HQ1vTmwbdpTqNIP5alY2u7XNvF1cstCMcg+3LY5LrLjYLF+/4VtSbz2oOFv0dDkI/qObtGK3vBsKloGEgFTzhbByVfwJili9Jskksiz</vt:lpwstr>
  </property>
  <property fmtid="{D5CDD505-2E9C-101B-9397-08002B2CF9AE}" pid="69" name="x1ye=69">
    <vt:lpwstr>FvsRv9/N42sCwGtHBzrHFrx0W7kv0pa3qPCru4g54ENZHC/70CaOAitvFQpEEZoY3p5Mqh9uS6CIvXMy5TUrZBwuJeOO9O5/xuy2hTTGpICFTJHnIbkszPzjlQfsW9RRg1JJ87wyA44YhU7j1faCIkVN212OCtNuB632cgTX5Ey9Lyx12ZKrskzPSpdPH5DOCjXLLo04/PQvoABXIomRi9kMYSprE3Kswhm7CymQk3p+7UUrf/qQp60HaScjYYI</vt:lpwstr>
  </property>
  <property fmtid="{D5CDD505-2E9C-101B-9397-08002B2CF9AE}" pid="70" name="x1ye=7">
    <vt:lpwstr>IdXx74CqLYDBTlgxUViwJGQw82wmd/bWXscqi8wDM4WKqtoNdnX0er8FnIo4A+b10Xi+cYLN5ZfEoDCz3Bwwnoh7tRqmA6v7n2O/s7Ggsiw9c46735rtS6HLbh4skwTWBUtw9kaS2jo37He3Rs8/erlw66so/9WuRFY00T94VXuULjaPitC016CANCfqlYgtBSQ+8o9g0QWSwlz+0ETpxUgL2rwoN4UnAKoJsmteu644f0ZvrNhf9aIxghXygQM</vt:lpwstr>
  </property>
  <property fmtid="{D5CDD505-2E9C-101B-9397-08002B2CF9AE}" pid="71" name="x1ye=70">
    <vt:lpwstr>ubVJfmiGi43/hA6Vbh2Y8m5iFmzzpJg67NxKz9vl7TErKH9B3duAH3qATeNxgCe7cc4U6IysxfqWKC/2e7/lWcdePqzsF712+A8IMjyas1aja2Hgjb8DRquLM+HRNfPlzGqu8u7nwcnj7zGZrv56AO3X0G21pfG2kCtUiyHntaBsImZ0u55aTc62PTJidExkxUCDYFwGDURahxQnrZQhQMgncK/j1/6xwxZrO4Yfaqr4zeM6TfD/RDZpgMvm4Sv</vt:lpwstr>
  </property>
  <property fmtid="{D5CDD505-2E9C-101B-9397-08002B2CF9AE}" pid="72" name="x1ye=71">
    <vt:lpwstr>yoJJAiEJhtT1x9orXWWWM0/LCKK3vehSCu/VIFSgIMI21fgT3rq+iSsA+aGuW5c5zccUYOQ/rTPEYjGz+ZspyJ3YQuIzC7B463Oy62AAn3vTdcruPU9frlRNtdxoLJCvZMxfT4/qDxF9UZXyPnLL++Imf3jY2voLM+WiYi4TiBc3xfmq5fEjnuXIFBTD12iEzGlAEglQssgmbWUzSRQ3fjQx6SYgMfh8flRIRNHw6Mlf/mdozg82QTv0rYGCg0y</vt:lpwstr>
  </property>
  <property fmtid="{D5CDD505-2E9C-101B-9397-08002B2CF9AE}" pid="73" name="x1ye=72">
    <vt:lpwstr>XkOrI+1iRj+zxcfreG3JOcAziTAxS39l5cXeHGUKmxC4ol9wo0Bm/AYQ6rSBg/1CSbkYICCCTpM8LFiXzkrM6u8kkGRHu4eE/KtqjFktLiGbU98QpTP9ZqooenXAPbGA2E5hJrgzQD9PmDthwV3bpRlickqV4ghzMfeyCT4ryT7nn8JWiPu6ruIlabn7yXO6zNGsgJCGKtJc8/kaaMH/HXlGW8tkoQ9sSPXREEE23yOHzUauLOpJGQ2PgaFm7rV</vt:lpwstr>
  </property>
  <property fmtid="{D5CDD505-2E9C-101B-9397-08002B2CF9AE}" pid="74" name="x1ye=73">
    <vt:lpwstr>REuQTSfMrYx8eoIFgX276xVLzJtU2h3Cb3LvRzkaNiRFT7iX162fD88wZmZPQ1NPjU7tCKwseph1hcpxaON3GLD/lGxu5zyvke0bbjxSmiCXjjmcOvEbMdanKNE4eNoahlf2RfAE7tCM9fbc4C3jo1ZbdHthAFXxfLHDGy5rbuTXV72yy8jzmsQnf5lsXGlSudE4zT7dMiKlCISDbxrxtiMDmrPwvTGtCLgLWp+9SI/6wSsjTSnX/zKk4/fYYjz</vt:lpwstr>
  </property>
  <property fmtid="{D5CDD505-2E9C-101B-9397-08002B2CF9AE}" pid="75" name="x1ye=74">
    <vt:lpwstr>wdobjK6sCVRC+83+VOXIGVny5Tybjth9/VTuKsQ/flsBQ85NWdbEEjFZMOFlGJc2Xo3TT54cmT4N/c0Xtf55MRdePlTjCPH07bFK116Fp3kbzBpjM/Zj5b8UcgeNFYn3eyAFEP/IeB4hKVlUKsG22Dh1E9OFbv3PixslK6vwsQJZ2ruMuuWUOM4PTPZH8OYZOggWSuOf2tTr1mr9ClMkkSp4NVtQJyQ+TlEv4WaiY2U36CgCsDTuzVV8FhCc6c5</vt:lpwstr>
  </property>
  <property fmtid="{D5CDD505-2E9C-101B-9397-08002B2CF9AE}" pid="76" name="x1ye=75">
    <vt:lpwstr>nhwx+zeWQmPrOBaChW2j8Wi/Dj+NVFeLdhOlTvELgQm19vxXfnm00GQovWB0PDKe0u2aqsZhjoF3qt73gs26X5rRzs54FdgheLf+De+YGtAFgh0KUi2M5nH/QenXvr/r571a4QZbW41wCWfj9oLGYRvIqvFHabAc1FDMxMakJMq6+Lo18r5zfgf3IsQGyWf1Fp1VENGbK1jJvjwuCJNoxgeAjQuH1/kc2B+o6/vt6ZDSFN7PINrmfueKfh+DJ8G</vt:lpwstr>
  </property>
  <property fmtid="{D5CDD505-2E9C-101B-9397-08002B2CF9AE}" pid="77" name="x1ye=76">
    <vt:lpwstr>F9ZM+H4S7iClL+sllmj+3WjmtG8ZNwhn5/izWr9p3uy8gcBJszSuBCv33z8w2VrcDEsAAA==</vt:lpwstr>
  </property>
  <property fmtid="{D5CDD505-2E9C-101B-9397-08002B2CF9AE}" pid="78" name="x1ye=8">
    <vt:lpwstr>AznfizYbOTK699gfU9NLeLch97h/CqBcw1mKYTMySwWYLYbtUi3fgKrBbLYrNX+3O+Cemj1TGgnNF3tRh5HZujxu6F7XyE0IgCfgFG5IsxPqDXf5s/M3Xao1noCgyqKJnOBtBsMyJybN3zxstYqnPqB8zv26kF18QT6zq0IpLkmQw74yMNs5TyRkwHXfp0GOtScYYuZpQtE7zo2ubkCMgEcF+Stg68R06UDu1z9p5cnWq1sZlv8SZhpaO0r1lNn</vt:lpwstr>
  </property>
  <property fmtid="{D5CDD505-2E9C-101B-9397-08002B2CF9AE}" pid="79" name="x1ye=9">
    <vt:lpwstr>iBpEY77qtcUhq5j3vrIDrtkeiod4In6qOuQROZkckuM+iLaTqw/HBLGYCJinLtm/gjPrjilLOdgRkgwsPWpMtJXfuWIRqHAX5S9E6R+mRfk33y95VejCCOKWmhmaTRGdm4TDJCrOXF53KWPWGMv/WUzOm9iUxZ0Xmofe3ENbNQL8kfFUlxROE9E39664bz8md3JvAsEbpvvf0xQeevPJ+pPLQJw/9KEF8H0vDvr8MguniQP/gs28t9G+vKiHGSU</vt:lpwstr>
  </property>
  <property fmtid="{D5CDD505-2E9C-101B-9397-08002B2CF9AE}" pid="80" name="GrammarlyDocumentId">
    <vt:lpwstr>ec4e1c7d0a62e6c8e68b3b3d628a0793b892f30ee2039b604cb9e368703264c5</vt:lpwstr>
  </property>
</Properties>
</file>